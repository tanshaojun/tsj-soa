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BC93" w14:textId="27740DA8" w:rsidR="00A71093" w:rsidRDefault="002158C6" w:rsidP="00657E09">
      <w:pPr>
        <w:pStyle w:val="1"/>
        <w:numPr>
          <w:ilvl w:val="0"/>
          <w:numId w:val="1"/>
        </w:numPr>
      </w:pPr>
      <w:r>
        <w:rPr>
          <w:rFonts w:hint="eastAsia"/>
        </w:rPr>
        <w:t>ElasticSearch</w:t>
      </w:r>
    </w:p>
    <w:p w14:paraId="00932160" w14:textId="577637E5" w:rsidR="00657E09" w:rsidRDefault="00657E09" w:rsidP="00657E0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索引</w:t>
      </w:r>
      <w:r w:rsidR="00864353">
        <w:rPr>
          <w:rFonts w:hint="eastAsia"/>
        </w:rPr>
        <w:t>Index，分片和备份</w:t>
      </w:r>
    </w:p>
    <w:p w14:paraId="6D4B3B3C" w14:textId="5809CD02" w:rsidR="00E7538F" w:rsidRPr="00E7538F" w:rsidRDefault="00E7538F" w:rsidP="00E7538F">
      <w:pPr>
        <w:rPr>
          <w:rFonts w:hint="eastAsia"/>
        </w:rPr>
      </w:pPr>
      <w:r>
        <w:rPr>
          <w:rFonts w:hint="eastAsia"/>
        </w:rPr>
        <w:t>ES的服务中，可以创建多个索引，每一个索引默认被分成5片存储，每一个分片都会存在至少一个备份，备份分片默认不会帮助检索数据，当ES检索压力特别大的时候，备份分片才会帮助检索数据。</w:t>
      </w:r>
      <w:r w:rsidR="000C7585">
        <w:rPr>
          <w:rFonts w:hint="eastAsia"/>
        </w:rPr>
        <w:t>备份的分片必须放在不同的服务器中。</w:t>
      </w:r>
    </w:p>
    <w:sectPr w:rsidR="00E7538F" w:rsidRPr="00E7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E3999"/>
    <w:multiLevelType w:val="hybridMultilevel"/>
    <w:tmpl w:val="0E4016E6"/>
    <w:lvl w:ilvl="0" w:tplc="A008C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EB"/>
    <w:rsid w:val="000C7585"/>
    <w:rsid w:val="002158C6"/>
    <w:rsid w:val="004B72EB"/>
    <w:rsid w:val="004C5C8A"/>
    <w:rsid w:val="00657E09"/>
    <w:rsid w:val="00864353"/>
    <w:rsid w:val="00A71093"/>
    <w:rsid w:val="00E7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5B2D"/>
  <w15:chartTrackingRefBased/>
  <w15:docId w15:val="{85F54D8D-9652-424E-9D51-A8B0FDA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8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2020-07-29T07:18:00Z</dcterms:created>
  <dcterms:modified xsi:type="dcterms:W3CDTF">2020-07-29T07:22:00Z</dcterms:modified>
</cp:coreProperties>
</file>